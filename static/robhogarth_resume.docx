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4847A" w14:textId="77777777" w:rsidR="00DB3E53" w:rsidRPr="00B971A8" w:rsidRDefault="00BA15D9" w:rsidP="00E454D6">
      <w:pPr>
        <w:pStyle w:val="Name"/>
        <w:outlineLvl w:val="0"/>
        <w:rPr>
          <w:rFonts w:asciiTheme="majorHAnsi" w:hAnsiTheme="majorHAnsi"/>
          <w:b/>
          <w14:ligatures w14:val="all"/>
        </w:rPr>
      </w:pPr>
      <w:r w:rsidRPr="00B971A8">
        <w:rPr>
          <w:rFonts w:asciiTheme="majorHAnsi" w:hAnsiTheme="majorHAnsi"/>
          <w:b/>
          <w14:ligatures w14:val="all"/>
        </w:rPr>
        <w:t>Robert Hogarth</w:t>
      </w:r>
    </w:p>
    <w:tbl>
      <w:tblPr>
        <w:tblW w:w="10632" w:type="dxa"/>
        <w:tblInd w:w="-1134" w:type="dxa"/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977"/>
        <w:gridCol w:w="2835"/>
      </w:tblGrid>
      <w:tr w:rsidR="00B971A8" w14:paraId="6E40A224" w14:textId="77777777" w:rsidTr="00B971A8">
        <w:tc>
          <w:tcPr>
            <w:tcW w:w="4820" w:type="dxa"/>
            <w:gridSpan w:val="2"/>
          </w:tcPr>
          <w:p w14:paraId="4C9B1410" w14:textId="77777777" w:rsidR="00B971A8" w:rsidRPr="002B3D26" w:rsidRDefault="00B971A8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2B3D26">
              <w:rPr>
                <w:rFonts w:asciiTheme="majorHAnsi" w:hAnsiTheme="majorHAnsi"/>
                <w:b/>
                <w:sz w:val="24"/>
                <w:szCs w:val="24"/>
                <w:u w:val="none"/>
              </w:rPr>
              <w:t>Personal Details</w:t>
            </w:r>
          </w:p>
          <w:p w14:paraId="46350AA4" w14:textId="77777777" w:rsidR="00B971A8" w:rsidRPr="00E67C12" w:rsidRDefault="00B971A8" w:rsidP="00B971A8">
            <w:pPr>
              <w:jc w:val="right"/>
              <w:rPr>
                <w:rFonts w:asciiTheme="minorHAnsi" w:hAnsiTheme="minorHAnsi"/>
                <w:sz w:val="28"/>
              </w:rPr>
            </w:pPr>
          </w:p>
        </w:tc>
        <w:tc>
          <w:tcPr>
            <w:tcW w:w="2977" w:type="dxa"/>
          </w:tcPr>
          <w:p w14:paraId="5DA08B7E" w14:textId="77777777" w:rsidR="00B971A8" w:rsidRPr="00BA15D9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Address</w:t>
            </w:r>
          </w:p>
          <w:p w14:paraId="16A55A6B" w14:textId="77777777" w:rsidR="00B971A8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 Bathurst St</w:t>
            </w:r>
          </w:p>
          <w:p w14:paraId="608A758A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Cobar NSW 2835</w:t>
            </w:r>
          </w:p>
          <w:p w14:paraId="654DCE20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  <w:tc>
          <w:tcPr>
            <w:tcW w:w="2835" w:type="dxa"/>
          </w:tcPr>
          <w:p w14:paraId="11CA8358" w14:textId="38EB02BF" w:rsidR="00B971A8" w:rsidRPr="00B971A8" w:rsidRDefault="00B971A8" w:rsidP="00B971A8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Contact</w:t>
            </w:r>
          </w:p>
          <w:p w14:paraId="211D823D" w14:textId="77777777" w:rsidR="00B971A8" w:rsidRPr="00E67C12" w:rsidRDefault="00B971A8" w:rsidP="00B971A8">
            <w:pPr>
              <w:pStyle w:val="Achievement"/>
              <w:tabs>
                <w:tab w:val="clear" w:pos="245"/>
              </w:tabs>
              <w:spacing w:line="240" w:lineRule="auto"/>
              <w:ind w:left="245"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0421 087 997</w:t>
            </w:r>
          </w:p>
          <w:p w14:paraId="7B08DF02" w14:textId="50AD0574" w:rsidR="00B971A8" w:rsidRDefault="00BC1FA5" w:rsidP="00B971A8">
            <w:pPr>
              <w:ind w:left="245"/>
              <w:rPr>
                <w:rStyle w:val="Hyperlink"/>
                <w:rFonts w:asciiTheme="minorHAnsi" w:hAnsiTheme="minorHAnsi"/>
              </w:rPr>
            </w:pPr>
            <w:r>
              <w:rPr>
                <w:rStyle w:val="Hyperlink"/>
                <w:rFonts w:asciiTheme="minorHAnsi" w:hAnsiTheme="minorHAnsi"/>
              </w:rPr>
              <w:fldChar w:fldCharType="begin"/>
            </w:r>
            <w:r>
              <w:rPr>
                <w:rStyle w:val="Hyperlink"/>
                <w:rFonts w:asciiTheme="minorHAnsi" w:hAnsiTheme="minorHAnsi"/>
              </w:rPr>
              <w:instrText>HYPERLINK "mailto:robhogarth@gmail.com"</w:instrText>
            </w:r>
            <w:r>
              <w:rPr>
                <w:rStyle w:val="Hyperlink"/>
                <w:rFonts w:asciiTheme="minorHAnsi" w:hAnsiTheme="minorHAnsi"/>
              </w:rPr>
            </w:r>
            <w:r>
              <w:rPr>
                <w:rStyle w:val="Hyperlink"/>
                <w:rFonts w:asciiTheme="minorHAnsi" w:hAnsiTheme="minorHAnsi"/>
              </w:rPr>
              <w:fldChar w:fldCharType="separate"/>
            </w:r>
            <w:r w:rsidR="00B971A8" w:rsidRPr="00E67C12">
              <w:rPr>
                <w:rStyle w:val="Hyperlink"/>
                <w:rFonts w:asciiTheme="minorHAnsi" w:hAnsiTheme="minorHAnsi"/>
              </w:rPr>
              <w:t>robhogarth@gmail.com</w:t>
            </w:r>
            <w:r>
              <w:rPr>
                <w:rStyle w:val="Hyperlink"/>
                <w:rFonts w:asciiTheme="minorHAnsi" w:hAnsiTheme="minorHAnsi"/>
              </w:rPr>
              <w:fldChar w:fldCharType="end"/>
            </w:r>
            <w:bookmarkStart w:id="0" w:name="_GoBack"/>
            <w:bookmarkEnd w:id="0"/>
          </w:p>
          <w:p w14:paraId="452B47A3" w14:textId="7ABF64EF" w:rsidR="00E20DAA" w:rsidRDefault="00E20DAA" w:rsidP="00B971A8">
            <w:pPr>
              <w:ind w:left="245"/>
              <w:rPr>
                <w:rFonts w:asciiTheme="minorHAnsi" w:hAnsiTheme="minorHAnsi"/>
              </w:rPr>
            </w:pPr>
            <w:hyperlink r:id="rId6" w:history="1">
              <w:r w:rsidRPr="00E20DAA">
                <w:rPr>
                  <w:rStyle w:val="Hyperlink"/>
                  <w:rFonts w:asciiTheme="minorHAnsi" w:hAnsiTheme="minorHAnsi"/>
                </w:rPr>
                <w:t>https://robhogarth.com</w:t>
              </w:r>
            </w:hyperlink>
          </w:p>
          <w:p w14:paraId="1E6044EB" w14:textId="77777777" w:rsidR="00B971A8" w:rsidRPr="00E67C12" w:rsidRDefault="00B971A8" w:rsidP="00B971A8">
            <w:pPr>
              <w:rPr>
                <w:rFonts w:asciiTheme="minorHAnsi" w:hAnsiTheme="minorHAnsi"/>
              </w:rPr>
            </w:pPr>
          </w:p>
        </w:tc>
      </w:tr>
      <w:tr w:rsidR="0004713E" w14:paraId="3ADAF0D9" w14:textId="77777777" w:rsidTr="00B971A8">
        <w:tc>
          <w:tcPr>
            <w:tcW w:w="2552" w:type="dxa"/>
          </w:tcPr>
          <w:p w14:paraId="3B31FD0B" w14:textId="422F14B4" w:rsidR="0004713E" w:rsidRDefault="000471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Objective Statement</w:t>
            </w:r>
          </w:p>
        </w:tc>
        <w:tc>
          <w:tcPr>
            <w:tcW w:w="8080" w:type="dxa"/>
            <w:gridSpan w:val="3"/>
          </w:tcPr>
          <w:p w14:paraId="76877390" w14:textId="582D5E70" w:rsidR="0004713E" w:rsidRDefault="0004713E" w:rsidP="0004713E">
            <w:pPr>
              <w:pStyle w:val="Achievement"/>
              <w:tabs>
                <w:tab w:val="clear" w:pos="245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contribute my technical skills and experience across a wide range of industries to:</w:t>
            </w:r>
          </w:p>
          <w:p w14:paraId="5F8CD93C" w14:textId="6F694A7E" w:rsid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Run reliable and efficient IT services</w:t>
            </w:r>
          </w:p>
          <w:p w14:paraId="6C785F2A" w14:textId="0CFE9A03" w:rsidR="0004713E" w:rsidRPr="0004713E" w:rsidRDefault="0004713E" w:rsidP="0004713E">
            <w:pPr>
              <w:pStyle w:val="Achievement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04713E">
              <w:rPr>
                <w:rFonts w:asciiTheme="minorHAnsi" w:hAnsiTheme="minorHAnsi"/>
              </w:rPr>
              <w:t>Develop employees to the best of their abilities</w:t>
            </w:r>
          </w:p>
          <w:p w14:paraId="2554DFAC" w14:textId="20814511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Identify areas for </w:t>
            </w:r>
            <w:r w:rsidR="00807BB6">
              <w:rPr>
                <w:rFonts w:asciiTheme="minorHAnsi" w:hAnsiTheme="minorHAnsi"/>
              </w:rPr>
              <w:t xml:space="preserve">BI/CI initiatives incorporating </w:t>
            </w:r>
            <w:r>
              <w:rPr>
                <w:rFonts w:asciiTheme="minorHAnsi" w:hAnsiTheme="minorHAnsi"/>
              </w:rPr>
              <w:t>technology across all business groups</w:t>
            </w:r>
          </w:p>
          <w:p w14:paraId="07C565B1" w14:textId="15E24A9B" w:rsidR="00B971A8" w:rsidRPr="00EB370C" w:rsidRDefault="00B971A8" w:rsidP="00B971A8">
            <w:pPr>
              <w:pStyle w:val="Achievement"/>
              <w:tabs>
                <w:tab w:val="clear" w:pos="245"/>
              </w:tabs>
              <w:ind w:left="720"/>
              <w:rPr>
                <w:rFonts w:asciiTheme="minorHAnsi" w:hAnsiTheme="minorHAnsi"/>
              </w:rPr>
            </w:pPr>
          </w:p>
        </w:tc>
      </w:tr>
      <w:tr w:rsidR="00EB370C" w14:paraId="2568CD1E" w14:textId="77777777" w:rsidTr="00B971A8">
        <w:tc>
          <w:tcPr>
            <w:tcW w:w="2552" w:type="dxa"/>
          </w:tcPr>
          <w:p w14:paraId="0DB39EE2" w14:textId="37ABB221" w:rsidR="00EB370C" w:rsidRPr="002B3D26" w:rsidRDefault="00EB37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u w:val="none"/>
              </w:rPr>
              <w:t>Professional Profile</w:t>
            </w:r>
          </w:p>
        </w:tc>
        <w:tc>
          <w:tcPr>
            <w:tcW w:w="8080" w:type="dxa"/>
            <w:gridSpan w:val="3"/>
          </w:tcPr>
          <w:p w14:paraId="39F691BB" w14:textId="7D3A5926" w:rsidR="0004713E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Hands-on, dedicated professional with 20 years</w:t>
            </w:r>
            <w:r w:rsidR="007148BF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 xml:space="preserve"> experience in IT</w:t>
            </w:r>
          </w:p>
          <w:p w14:paraId="1EF3C3BF" w14:textId="600BC8ED" w:rsidR="00EB370C" w:rsidRPr="00EB370C" w:rsidRDefault="0004713E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Excellent presentation, communication and interpersonal skills</w:t>
            </w:r>
          </w:p>
          <w:p w14:paraId="08A92FB6" w14:textId="77777777" w:rsidR="00EB370C" w:rsidRPr="00EB370C" w:rsidRDefault="00EB370C" w:rsidP="00EB370C">
            <w:pPr>
              <w:pStyle w:val="Achievement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Able to easily acquire new technical skills</w:t>
            </w:r>
          </w:p>
          <w:p w14:paraId="3EE2FF4C" w14:textId="5D980ADE" w:rsidR="00EB370C" w:rsidRPr="00E67C12" w:rsidRDefault="00EB370C" w:rsidP="00EB370C">
            <w:pPr>
              <w:pStyle w:val="Achievement"/>
              <w:numPr>
                <w:ilvl w:val="0"/>
                <w:numId w:val="18"/>
              </w:numPr>
              <w:spacing w:line="240" w:lineRule="auto"/>
              <w:rPr>
                <w:rFonts w:asciiTheme="minorHAnsi" w:hAnsiTheme="minorHAnsi"/>
              </w:rPr>
            </w:pPr>
            <w:r w:rsidRPr="00EB370C">
              <w:rPr>
                <w:rFonts w:asciiTheme="minorHAnsi" w:hAnsiTheme="minorHAnsi"/>
              </w:rPr>
              <w:t>Skilled in leading teams and providing coaching where necessary to foster a cohesive team environment</w:t>
            </w:r>
          </w:p>
        </w:tc>
      </w:tr>
      <w:tr w:rsidR="00DB3E53" w14:paraId="2D1E5FAE" w14:textId="77777777" w:rsidTr="00B971A8">
        <w:tc>
          <w:tcPr>
            <w:tcW w:w="2552" w:type="dxa"/>
          </w:tcPr>
          <w:p w14:paraId="409936D0" w14:textId="77777777" w:rsidR="00DB3E53" w:rsidRDefault="00DB3E53">
            <w:pPr>
              <w:snapToGrid w:val="0"/>
              <w:rPr>
                <w:rFonts w:ascii="Arial Black" w:hAnsi="Arial Black"/>
              </w:rPr>
            </w:pPr>
          </w:p>
          <w:p w14:paraId="50D8AD97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Professional Experience</w:t>
            </w:r>
          </w:p>
          <w:p w14:paraId="23886681" w14:textId="77777777" w:rsidR="00DB3E53" w:rsidRDefault="00DB3E53">
            <w:pPr>
              <w:rPr>
                <w:rFonts w:ascii="Arial Black" w:hAnsi="Arial Black"/>
              </w:rPr>
            </w:pPr>
          </w:p>
        </w:tc>
        <w:tc>
          <w:tcPr>
            <w:tcW w:w="8080" w:type="dxa"/>
            <w:gridSpan w:val="3"/>
          </w:tcPr>
          <w:p w14:paraId="42D124E0" w14:textId="77777777" w:rsidR="00DB3E53" w:rsidRPr="00E67C12" w:rsidRDefault="00DB3E53">
            <w:pPr>
              <w:snapToGrid w:val="0"/>
              <w:rPr>
                <w:rFonts w:asciiTheme="majorHAnsi" w:hAnsiTheme="majorHAnsi"/>
                <w:b/>
              </w:rPr>
            </w:pPr>
          </w:p>
          <w:p w14:paraId="6C808030" w14:textId="77777777" w:rsidR="0001687A" w:rsidRPr="00BA15D9" w:rsidRDefault="0001687A" w:rsidP="0001687A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Newgold/Peak Gold Mines</w:t>
            </w:r>
          </w:p>
          <w:p w14:paraId="18C290F9" w14:textId="77777777" w:rsidR="0001687A" w:rsidRPr="00E67C12" w:rsidRDefault="0001687A" w:rsidP="0001687A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12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Date</w:t>
            </w:r>
          </w:p>
          <w:p w14:paraId="7B406AB5" w14:textId="77777777" w:rsidR="0001687A" w:rsidRPr="00E67C12" w:rsidRDefault="0001687A" w:rsidP="0001687A">
            <w:pPr>
              <w:rPr>
                <w:rFonts w:asciiTheme="minorHAnsi" w:hAnsiTheme="minorHAnsi"/>
              </w:rPr>
            </w:pPr>
          </w:p>
          <w:p w14:paraId="714AA22E" w14:textId="77777777" w:rsidR="0001687A" w:rsidRDefault="0001687A" w:rsidP="0001687A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Newgold </w:t>
            </w:r>
            <w:r w:rsidRPr="0001687A">
              <w:rPr>
                <w:rFonts w:asciiTheme="minorHAnsi" w:hAnsiTheme="minorHAnsi" w:cs="Arial"/>
              </w:rPr>
              <w:t>is an intermediate gold mining company</w:t>
            </w:r>
            <w:r>
              <w:rPr>
                <w:rFonts w:asciiTheme="minorHAnsi" w:hAnsiTheme="minorHAnsi" w:cs="Arial"/>
              </w:rPr>
              <w:t xml:space="preserve">.  Peak Gold Mines is a subsidiary operating in Cobar employing around 400 people. </w:t>
            </w:r>
          </w:p>
          <w:p w14:paraId="573CA570" w14:textId="77777777" w:rsidR="0001687A" w:rsidRDefault="0001687A" w:rsidP="0001687A">
            <w:pPr>
              <w:rPr>
                <w:rFonts w:asciiTheme="minorHAnsi" w:hAnsiTheme="minorHAnsi" w:cs="Arial"/>
              </w:rPr>
            </w:pPr>
          </w:p>
          <w:p w14:paraId="4CA394BA" w14:textId="77777777" w:rsidR="0001687A" w:rsidRDefault="0001687A" w:rsidP="0001687A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IT Officer</w:t>
            </w:r>
          </w:p>
          <w:p w14:paraId="3A8D71A5" w14:textId="67C8EE69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>Responsible for support</w:t>
            </w:r>
            <w:r>
              <w:rPr>
                <w:rFonts w:asciiTheme="minorHAnsi" w:hAnsiTheme="minorHAnsi" w:cstheme="minorHAnsi"/>
              </w:rPr>
              <w:t>ing</w:t>
            </w:r>
            <w:r w:rsidRPr="00886052">
              <w:rPr>
                <w:rFonts w:asciiTheme="minorHAnsi" w:hAnsiTheme="minorHAnsi" w:cstheme="minorHAnsi"/>
              </w:rPr>
              <w:t xml:space="preserve"> for </w:t>
            </w:r>
            <w:r>
              <w:rPr>
                <w:rFonts w:asciiTheme="minorHAnsi" w:hAnsiTheme="minorHAnsi" w:cstheme="minorHAnsi"/>
              </w:rPr>
              <w:t xml:space="preserve">all </w:t>
            </w:r>
            <w:r w:rsidRPr="00886052">
              <w:rPr>
                <w:rFonts w:asciiTheme="minorHAnsi" w:hAnsiTheme="minorHAnsi" w:cstheme="minorHAnsi"/>
              </w:rPr>
              <w:t xml:space="preserve">end users </w:t>
            </w:r>
            <w:r>
              <w:rPr>
                <w:rFonts w:asciiTheme="minorHAnsi" w:hAnsiTheme="minorHAnsi" w:cstheme="minorHAnsi"/>
              </w:rPr>
              <w:t>on site</w:t>
            </w:r>
            <w:r w:rsidRPr="00886052">
              <w:rPr>
                <w:rFonts w:asciiTheme="minorHAnsi" w:hAnsiTheme="minorHAnsi" w:cstheme="minorHAnsi"/>
              </w:rPr>
              <w:t xml:space="preserve"> (</w:t>
            </w:r>
            <w:r w:rsidR="00F54DEE" w:rsidRPr="00886052">
              <w:rPr>
                <w:rFonts w:asciiTheme="minorHAnsi" w:hAnsiTheme="minorHAnsi" w:cstheme="minorHAnsi"/>
              </w:rPr>
              <w:t>approx.</w:t>
            </w:r>
            <w:r w:rsidRPr="00886052">
              <w:rPr>
                <w:rFonts w:asciiTheme="minorHAnsi" w:hAnsiTheme="minorHAnsi" w:cstheme="minorHAnsi"/>
              </w:rPr>
              <w:t xml:space="preserve"> </w:t>
            </w:r>
            <w:r w:rsidR="00656FE6">
              <w:rPr>
                <w:rFonts w:asciiTheme="minorHAnsi" w:hAnsiTheme="minorHAnsi" w:cstheme="minorHAnsi"/>
              </w:rPr>
              <w:t>5</w:t>
            </w:r>
            <w:r w:rsidRPr="00886052">
              <w:rPr>
                <w:rFonts w:asciiTheme="minorHAnsi" w:hAnsiTheme="minorHAnsi" w:cstheme="minorHAnsi"/>
              </w:rPr>
              <w:t>00 users).</w:t>
            </w:r>
          </w:p>
          <w:p w14:paraId="1B3C2659" w14:textId="4D5A0B0C" w:rsidR="009624D9" w:rsidRPr="009624D9" w:rsidRDefault="00EE1D26" w:rsidP="009624D9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</w:t>
            </w:r>
            <w:r w:rsidR="00656FE6">
              <w:rPr>
                <w:rFonts w:asciiTheme="minorHAnsi" w:hAnsiTheme="minorHAnsi" w:cstheme="minorHAnsi"/>
              </w:rPr>
              <w:t>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0BF8">
              <w:rPr>
                <w:rFonts w:asciiTheme="minorHAnsi" w:hAnsiTheme="minorHAnsi" w:cstheme="minorHAnsi"/>
              </w:rPr>
              <w:t xml:space="preserve">IT </w:t>
            </w:r>
            <w:r>
              <w:rPr>
                <w:rFonts w:asciiTheme="minorHAnsi" w:hAnsiTheme="minorHAnsi" w:cstheme="minorHAnsi"/>
              </w:rPr>
              <w:t>team</w:t>
            </w:r>
            <w:r w:rsidR="00EA0BF8">
              <w:rPr>
                <w:rFonts w:asciiTheme="minorHAnsi" w:hAnsiTheme="minorHAnsi" w:cstheme="minorHAnsi"/>
              </w:rPr>
              <w:t xml:space="preserve"> of permanent and contractor staff</w:t>
            </w:r>
          </w:p>
          <w:p w14:paraId="5F4DAB1E" w14:textId="545C2FB0" w:rsidR="0001687A" w:rsidRDefault="0001687A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Maintain infrastructure</w:t>
            </w:r>
            <w:r w:rsidR="00EE1D26">
              <w:rPr>
                <w:rFonts w:asciiTheme="minorHAnsi" w:hAnsiTheme="minorHAnsi" w:cstheme="minorHAnsi"/>
              </w:rPr>
              <w:t xml:space="preserve"> including desktops, servers networking, telephony, control systems, security infrastructure.</w:t>
            </w:r>
          </w:p>
          <w:p w14:paraId="6F9E4907" w14:textId="37F69885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long and short term strategies for IT service management, asset management and Business Improvement innovations.</w:t>
            </w:r>
          </w:p>
          <w:p w14:paraId="0A45E8C8" w14:textId="7933F242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Oversee the IT department budget</w:t>
            </w:r>
            <w:r w:rsidR="00EA0BF8">
              <w:rPr>
                <w:rFonts w:asciiTheme="minorHAnsi" w:hAnsiTheme="minorHAnsi" w:cstheme="minorHAnsi"/>
              </w:rPr>
              <w:t>, creating long term financial strategies, working within business goals</w:t>
            </w:r>
          </w:p>
          <w:p w14:paraId="192DA6F9" w14:textId="7B75C6ED" w:rsidR="006C426D" w:rsidRDefault="006C426D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 with team leaders to identify and implement ongoing projects and initiatives.</w:t>
            </w:r>
          </w:p>
          <w:p w14:paraId="705D6B7B" w14:textId="2ECF741D" w:rsidR="005E48CC" w:rsidRDefault="005E48CC" w:rsidP="0001687A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Manage and maintain relationships with vendors.</w:t>
            </w:r>
          </w:p>
          <w:p w14:paraId="7A1922E6" w14:textId="1C7A91E0" w:rsidR="0001687A" w:rsidRDefault="0001687A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53B0496" w14:textId="77777777" w:rsidR="001C14FC" w:rsidRPr="001C14FC" w:rsidRDefault="001C14FC" w:rsidP="001C14FC"/>
          <w:p w14:paraId="315CBF40" w14:textId="77777777" w:rsidR="0001687A" w:rsidRDefault="0001687A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E21D117" w14:textId="77777777" w:rsidR="00065B0C" w:rsidRPr="00BA15D9" w:rsidRDefault="00065B0C" w:rsidP="00065B0C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  <w:szCs w:val="24"/>
              </w:rPr>
              <w:t>Quickflix</w:t>
            </w:r>
            <w:proofErr w:type="spellEnd"/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Ltd</w:t>
            </w:r>
          </w:p>
          <w:p w14:paraId="025F4D34" w14:textId="1E577EC7" w:rsidR="00065B0C" w:rsidRPr="00E67C12" w:rsidRDefault="00065B0C" w:rsidP="00065B0C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June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to </w:t>
            </w:r>
            <w:r w:rsidR="0083665E">
              <w:rPr>
                <w:rFonts w:asciiTheme="minorHAnsi" w:hAnsiTheme="minorHAnsi" w:cs="Arial"/>
                <w:u w:val="none"/>
              </w:rPr>
              <w:t>July 2012</w:t>
            </w:r>
          </w:p>
          <w:p w14:paraId="1D21824F" w14:textId="77777777" w:rsidR="00065B0C" w:rsidRPr="00E67C12" w:rsidRDefault="00065B0C" w:rsidP="00065B0C">
            <w:pPr>
              <w:rPr>
                <w:rFonts w:asciiTheme="minorHAnsi" w:hAnsiTheme="minorHAnsi"/>
              </w:rPr>
            </w:pPr>
          </w:p>
          <w:p w14:paraId="3C883656" w14:textId="77777777" w:rsidR="00065B0C" w:rsidRDefault="00065B0C" w:rsidP="00065B0C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Systems Support Executive</w:t>
            </w:r>
          </w:p>
          <w:p w14:paraId="509964BF" w14:textId="05C111A9" w:rsidR="00065B0C" w:rsidRPr="00886052" w:rsidRDefault="00065B0C" w:rsidP="00065B0C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86052">
              <w:rPr>
                <w:rFonts w:asciiTheme="minorHAnsi" w:hAnsiTheme="minorHAnsi" w:cstheme="minorHAnsi"/>
              </w:rPr>
              <w:t>Responsible for support for end</w:t>
            </w:r>
            <w:r w:rsidR="0083665E">
              <w:rPr>
                <w:rFonts w:asciiTheme="minorHAnsi" w:hAnsiTheme="minorHAnsi" w:cstheme="minorHAnsi"/>
              </w:rPr>
              <w:t xml:space="preserve"> user and IT infrastructure</w:t>
            </w:r>
          </w:p>
          <w:p w14:paraId="7017D52A" w14:textId="07BA9E4D" w:rsidR="00065B0C" w:rsidRPr="0083665E" w:rsidRDefault="00065B0C" w:rsidP="0083665E">
            <w:pPr>
              <w:pStyle w:val="ListParagraph"/>
              <w:numPr>
                <w:ilvl w:val="0"/>
                <w:numId w:val="17"/>
              </w:numPr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 w:rsidRPr="00886052">
              <w:rPr>
                <w:rFonts w:asciiTheme="minorHAnsi" w:hAnsiTheme="minorHAnsi" w:cstheme="minorHAnsi"/>
              </w:rPr>
              <w:t xml:space="preserve">Manage hosted infrastructure for </w:t>
            </w:r>
            <w:hyperlink r:id="rId7" w:history="1">
              <w:r w:rsidRPr="00886052">
                <w:rPr>
                  <w:rStyle w:val="Hyperlink"/>
                  <w:rFonts w:asciiTheme="minorHAnsi" w:hAnsiTheme="minorHAnsi" w:cstheme="minorHAnsi"/>
                </w:rPr>
                <w:t>www.quickflix.com.au</w:t>
              </w:r>
            </w:hyperlink>
          </w:p>
          <w:p w14:paraId="1D57A64C" w14:textId="1CC3B8AD" w:rsidR="0083665E" w:rsidRPr="0083665E" w:rsidRDefault="0083665E" w:rsidP="0083665E">
            <w:pPr>
              <w:pStyle w:val="ListParagraph"/>
              <w:numPr>
                <w:ilvl w:val="0"/>
                <w:numId w:val="17"/>
              </w:numPr>
              <w:rPr>
                <w:rFonts w:asciiTheme="minorHAnsi" w:hAnsiTheme="minorHAnsi" w:cstheme="minorHAnsi"/>
              </w:rPr>
            </w:pPr>
            <w:r w:rsidRPr="0083665E"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  <w:t>Implemented digital streaming service platform</w:t>
            </w:r>
          </w:p>
          <w:p w14:paraId="382BD139" w14:textId="03249BF2" w:rsidR="00065B0C" w:rsidRPr="0083665E" w:rsidRDefault="00065B0C" w:rsidP="00E454D6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3665E">
              <w:rPr>
                <w:rFonts w:asciiTheme="minorHAnsi" w:hAnsiTheme="minorHAnsi" w:cstheme="minorHAnsi"/>
              </w:rPr>
              <w:t xml:space="preserve">Create </w:t>
            </w:r>
            <w:r w:rsidR="00F54DEE" w:rsidRPr="0083665E">
              <w:rPr>
                <w:rFonts w:asciiTheme="minorHAnsi" w:hAnsiTheme="minorHAnsi" w:cstheme="minorHAnsi"/>
              </w:rPr>
              <w:t>3-year</w:t>
            </w:r>
            <w:r w:rsidRPr="0083665E">
              <w:rPr>
                <w:rFonts w:asciiTheme="minorHAnsi" w:hAnsiTheme="minorHAnsi" w:cstheme="minorHAnsi"/>
              </w:rPr>
              <w:t xml:space="preserve"> infrastructure plan for IT equipment</w:t>
            </w:r>
          </w:p>
          <w:p w14:paraId="53E1EE64" w14:textId="49C62992" w:rsidR="0083665E" w:rsidRDefault="0083665E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16CF834" w14:textId="0E990A2E" w:rsidR="001C14FC" w:rsidRDefault="001C14FC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02840EF" w14:textId="77777777" w:rsidR="001C14FC" w:rsidRDefault="001C14FC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77B563B6" w14:textId="04BF244C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3E02FBB" w14:textId="3A93F4A5" w:rsidR="006C426D" w:rsidRDefault="006C426D" w:rsidP="0083665E">
            <w:pPr>
              <w:pStyle w:val="ListParagraph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04064436" w14:textId="77777777" w:rsidR="00E454D6" w:rsidRPr="00BA15D9" w:rsidRDefault="00E454D6" w:rsidP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Insolvency Management Services</w:t>
            </w:r>
          </w:p>
          <w:p w14:paraId="7F73908C" w14:textId="77777777" w:rsidR="00E454D6" w:rsidRPr="00E67C12" w:rsidRDefault="00E454D6" w:rsidP="00E454D6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April</w:t>
            </w:r>
            <w:r w:rsidRPr="00E67C12">
              <w:rPr>
                <w:rFonts w:asciiTheme="minorHAnsi" w:hAnsiTheme="minorHAnsi" w:cs="Arial"/>
                <w:u w:val="none"/>
              </w:rPr>
              <w:t xml:space="preserve"> 20</w:t>
            </w:r>
            <w:r>
              <w:rPr>
                <w:rFonts w:asciiTheme="minorHAnsi" w:hAnsiTheme="minorHAnsi" w:cs="Arial"/>
                <w:u w:val="none"/>
              </w:rPr>
              <w:t>1</w:t>
            </w:r>
            <w:r w:rsidRPr="00E67C12">
              <w:rPr>
                <w:rFonts w:asciiTheme="minorHAnsi" w:hAnsiTheme="minorHAnsi" w:cs="Arial"/>
                <w:u w:val="none"/>
              </w:rPr>
              <w:t xml:space="preserve">0 to </w:t>
            </w:r>
            <w:r w:rsidR="00065B0C">
              <w:rPr>
                <w:rFonts w:asciiTheme="minorHAnsi" w:hAnsiTheme="minorHAnsi" w:cs="Arial"/>
                <w:u w:val="none"/>
              </w:rPr>
              <w:t>June 2011</w:t>
            </w:r>
          </w:p>
          <w:p w14:paraId="0F7D4F43" w14:textId="77777777" w:rsidR="00E454D6" w:rsidRPr="00E67C12" w:rsidRDefault="00E454D6" w:rsidP="00E454D6">
            <w:pPr>
              <w:rPr>
                <w:rFonts w:asciiTheme="minorHAnsi" w:hAnsiTheme="minorHAnsi"/>
              </w:rPr>
            </w:pPr>
          </w:p>
          <w:p w14:paraId="4B6C2828" w14:textId="77777777" w:rsidR="00E454D6" w:rsidRPr="009142F9" w:rsidRDefault="00E454D6" w:rsidP="00E454D6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Senior Network Administrator</w:t>
            </w:r>
          </w:p>
          <w:p w14:paraId="1EFFB911" w14:textId="77777777" w:rsidR="0083665E" w:rsidRPr="0083665E" w:rsidRDefault="00E454D6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 xml:space="preserve">BAU support of </w:t>
            </w:r>
            <w:r w:rsidR="0083665E">
              <w:rPr>
                <w:rFonts w:asciiTheme="minorHAnsi" w:hAnsiTheme="minorHAnsi" w:cstheme="minorHAnsi"/>
                <w:u w:val="none"/>
              </w:rPr>
              <w:t>IT systems</w:t>
            </w:r>
          </w:p>
          <w:p w14:paraId="11BF4276" w14:textId="23C0300A" w:rsidR="00E454D6" w:rsidRPr="0083665E" w:rsidRDefault="0083665E" w:rsidP="0083665E">
            <w:pPr>
              <w:pStyle w:val="SectionTitle"/>
              <w:numPr>
                <w:ilvl w:val="0"/>
                <w:numId w:val="16"/>
              </w:numPr>
              <w:rPr>
                <w:rFonts w:asciiTheme="minorHAnsi" w:hAnsiTheme="minorHAnsi" w:cstheme="minorHAnsi"/>
                <w:u w:val="none"/>
              </w:rPr>
            </w:pPr>
            <w:r w:rsidRPr="0083665E">
              <w:rPr>
                <w:rFonts w:asciiTheme="minorHAnsi" w:hAnsiTheme="minorHAnsi" w:cstheme="minorHAnsi"/>
                <w:u w:val="none"/>
              </w:rPr>
              <w:t>Create IT strategy in line with business requirements</w:t>
            </w:r>
          </w:p>
          <w:p w14:paraId="58F3495F" w14:textId="77777777" w:rsidR="00E454D6" w:rsidRDefault="00E454D6" w:rsidP="00E454D6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</w:rPr>
            </w:pPr>
            <w:r w:rsidRPr="00065B0C">
              <w:rPr>
                <w:rFonts w:asciiTheme="minorHAnsi" w:hAnsiTheme="minorHAnsi" w:cstheme="minorHAnsi"/>
              </w:rPr>
              <w:t>Create and maintain documentation of IT environment to recognised standards</w:t>
            </w:r>
          </w:p>
          <w:p w14:paraId="66ADFFE1" w14:textId="13FC542D" w:rsidR="00E454D6" w:rsidRPr="0083665E" w:rsidRDefault="0083665E" w:rsidP="0083665E">
            <w:pPr>
              <w:pStyle w:val="ListParagraph"/>
              <w:numPr>
                <w:ilvl w:val="0"/>
                <w:numId w:val="16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83665E">
              <w:rPr>
                <w:rFonts w:asciiTheme="minorHAnsi" w:hAnsiTheme="minorHAnsi" w:cstheme="minorHAnsi"/>
              </w:rPr>
              <w:t xml:space="preserve">Updated systems and processes to meet SOX </w:t>
            </w:r>
            <w:r w:rsidR="00E454D6" w:rsidRPr="0083665E">
              <w:rPr>
                <w:rFonts w:asciiTheme="minorHAnsi" w:hAnsiTheme="minorHAnsi" w:cstheme="minorHAnsi"/>
              </w:rPr>
              <w:t>requirements</w:t>
            </w:r>
          </w:p>
          <w:p w14:paraId="3C3E479C" w14:textId="5BDF2E29" w:rsidR="00E454D6" w:rsidRDefault="00E454D6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1BFAB017" w14:textId="77777777" w:rsidR="0083665E" w:rsidRPr="0083665E" w:rsidRDefault="0083665E" w:rsidP="0083665E"/>
          <w:p w14:paraId="3C4E0297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Datacom Systems NSW</w:t>
            </w:r>
          </w:p>
          <w:p w14:paraId="17C6294F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2008 to </w:t>
            </w:r>
            <w:r w:rsidR="00E454D6">
              <w:rPr>
                <w:rFonts w:asciiTheme="minorHAnsi" w:hAnsiTheme="minorHAnsi" w:cs="Arial"/>
                <w:u w:val="none"/>
              </w:rPr>
              <w:t>April 2010</w:t>
            </w:r>
          </w:p>
          <w:p w14:paraId="779DB441" w14:textId="77777777" w:rsidR="00065B0C" w:rsidRDefault="00065B0C">
            <w:pPr>
              <w:rPr>
                <w:rFonts w:asciiTheme="minorHAnsi" w:hAnsiTheme="minorHAnsi" w:cs="Arial"/>
              </w:rPr>
            </w:pPr>
          </w:p>
          <w:p w14:paraId="781911ED" w14:textId="77777777" w:rsidR="00E454D6" w:rsidRDefault="00E454D6" w:rsidP="009142F9">
            <w:pPr>
              <w:pStyle w:val="Heading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Senior Wintel Systems Engineer - </w:t>
            </w:r>
            <w:r w:rsidRPr="009142F9">
              <w:rPr>
                <w:rFonts w:asciiTheme="minorHAnsi" w:hAnsiTheme="minorHAnsi"/>
              </w:rPr>
              <w:t>System Monitoring</w:t>
            </w:r>
            <w:r>
              <w:rPr>
                <w:rFonts w:asciiTheme="minorHAnsi" w:hAnsiTheme="minorHAnsi"/>
              </w:rPr>
              <w:t xml:space="preserve"> Team</w:t>
            </w:r>
          </w:p>
          <w:p w14:paraId="6FEE26B6" w14:textId="77777777" w:rsidR="0083665E" w:rsidRDefault="0083665E" w:rsidP="00E67C12">
            <w:pPr>
              <w:pStyle w:val="Heading1"/>
              <w:tabs>
                <w:tab w:val="clear" w:pos="0"/>
              </w:tabs>
              <w:rPr>
                <w:rFonts w:asciiTheme="minorHAnsi" w:hAnsiTheme="minorHAnsi"/>
              </w:rPr>
            </w:pPr>
          </w:p>
          <w:p w14:paraId="52794E01" w14:textId="7BF6A445" w:rsidR="00E67C12" w:rsidRPr="0083665E" w:rsidRDefault="00E67C12" w:rsidP="0083665E">
            <w:pPr>
              <w:pStyle w:val="Heading1"/>
              <w:tabs>
                <w:tab w:val="clear" w:pos="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/>
              </w:rPr>
              <w:t>Primary</w:t>
            </w:r>
            <w:r w:rsidRPr="00E67C12">
              <w:rPr>
                <w:rFonts w:asciiTheme="minorHAnsi" w:hAnsiTheme="minorHAnsi" w:cs="Arial"/>
              </w:rPr>
              <w:t xml:space="preserve"> </w:t>
            </w:r>
            <w:r w:rsidR="002B3D26">
              <w:rPr>
                <w:rFonts w:asciiTheme="minorHAnsi" w:hAnsiTheme="minorHAnsi" w:cs="Arial"/>
              </w:rPr>
              <w:t xml:space="preserve">Wintel </w:t>
            </w:r>
            <w:r w:rsidRPr="00E67C12">
              <w:rPr>
                <w:rFonts w:asciiTheme="minorHAnsi" w:hAnsiTheme="minorHAnsi" w:cs="Arial"/>
              </w:rPr>
              <w:t>Systems Engineer – Aussie Home Loans Account</w:t>
            </w:r>
          </w:p>
          <w:p w14:paraId="12B260FF" w14:textId="77777777" w:rsidR="00E67C12" w:rsidRPr="00E67C12" w:rsidRDefault="00E67C12" w:rsidP="00E67C12">
            <w:pPr>
              <w:pStyle w:val="ListParagraph"/>
              <w:numPr>
                <w:ilvl w:val="0"/>
                <w:numId w:val="12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Responsibility for all other members of team working with customer</w:t>
            </w:r>
          </w:p>
          <w:p w14:paraId="603FC7F0" w14:textId="77777777" w:rsidR="00E67C12" w:rsidRPr="00E67C12" w:rsidRDefault="00E67C12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Maintain SLAs by providing staff coverage and management of </w:t>
            </w:r>
            <w:r w:rsidR="002B3D26">
              <w:rPr>
                <w:rFonts w:asciiTheme="minorHAnsi" w:hAnsiTheme="minorHAnsi" w:cs="Arial"/>
              </w:rPr>
              <w:t xml:space="preserve">all </w:t>
            </w:r>
            <w:r w:rsidRPr="00E67C12">
              <w:rPr>
                <w:rFonts w:asciiTheme="minorHAnsi" w:hAnsiTheme="minorHAnsi" w:cs="Arial"/>
              </w:rPr>
              <w:t>incidents, request and problem cases</w:t>
            </w:r>
          </w:p>
          <w:p w14:paraId="09E62FF6" w14:textId="77777777" w:rsidR="00E67C12" w:rsidRPr="00E67C12" w:rsidRDefault="00E67C12" w:rsidP="00E67C12">
            <w:pPr>
              <w:pStyle w:val="ListParagraph"/>
              <w:numPr>
                <w:ilvl w:val="0"/>
                <w:numId w:val="13"/>
              </w:num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Central point of contact for team at all regular customer meetings</w:t>
            </w:r>
          </w:p>
          <w:p w14:paraId="21441E04" w14:textId="77777777" w:rsidR="00E67C12" w:rsidRDefault="00E67C12" w:rsidP="00E67C12"/>
          <w:p w14:paraId="4D405086" w14:textId="77777777" w:rsidR="00E454D6" w:rsidRPr="00E454D6" w:rsidRDefault="00E454D6" w:rsidP="00E454D6"/>
          <w:p w14:paraId="375E130D" w14:textId="77777777" w:rsidR="00DB3E53" w:rsidRPr="00BA15D9" w:rsidRDefault="009142F9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</w:t>
            </w:r>
            <w:r w:rsidR="00FE3D3E" w:rsidRPr="00BA15D9">
              <w:rPr>
                <w:rFonts w:asciiTheme="majorHAnsi" w:hAnsiTheme="majorHAnsi"/>
                <w:b/>
                <w:sz w:val="24"/>
                <w:szCs w:val="24"/>
              </w:rPr>
              <w:t>he Cavalry</w:t>
            </w:r>
          </w:p>
          <w:p w14:paraId="2F0DA28E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>Jan 2007 to July 2008</w:t>
            </w:r>
          </w:p>
          <w:p w14:paraId="3921EA58" w14:textId="77777777" w:rsidR="00DB3E53" w:rsidRPr="00E67C12" w:rsidRDefault="00DB3E53">
            <w:pPr>
              <w:rPr>
                <w:rFonts w:asciiTheme="minorHAnsi" w:hAnsiTheme="minorHAnsi" w:cs="Arial"/>
              </w:rPr>
            </w:pPr>
          </w:p>
          <w:p w14:paraId="6527F3C1" w14:textId="77777777" w:rsidR="00FB4D90" w:rsidRPr="00E67C12" w:rsidRDefault="00FE3D3E">
            <w:pPr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 xml:space="preserve">The Cavalry provides IT </w:t>
            </w:r>
            <w:r w:rsidR="00FB4D90" w:rsidRPr="00E67C12">
              <w:rPr>
                <w:rFonts w:asciiTheme="minorHAnsi" w:hAnsiTheme="minorHAnsi" w:cs="Arial"/>
              </w:rPr>
              <w:t xml:space="preserve">solutions </w:t>
            </w:r>
            <w:r w:rsidRPr="00E67C12">
              <w:rPr>
                <w:rFonts w:asciiTheme="minorHAnsi" w:hAnsiTheme="minorHAnsi" w:cs="Arial"/>
              </w:rPr>
              <w:t xml:space="preserve">for Small and Medium Sized companies.  </w:t>
            </w:r>
          </w:p>
          <w:p w14:paraId="48BF1F62" w14:textId="77777777" w:rsidR="00FB4D90" w:rsidRPr="00E67C12" w:rsidRDefault="00FB4D90">
            <w:pPr>
              <w:rPr>
                <w:rFonts w:asciiTheme="minorHAnsi" w:hAnsiTheme="minorHAnsi"/>
              </w:rPr>
            </w:pPr>
          </w:p>
          <w:p w14:paraId="6723DE7F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Architect</w:t>
            </w:r>
          </w:p>
          <w:p w14:paraId="4C782E3F" w14:textId="03ED4B3D" w:rsidR="007C623D" w:rsidRPr="00E67C12" w:rsidRDefault="00EE1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Part of technical presales discussions and solution design</w:t>
            </w:r>
          </w:p>
          <w:p w14:paraId="399302AD" w14:textId="516329F9" w:rsidR="00DB3E53" w:rsidRPr="00E67C12" w:rsidRDefault="002B3D26">
            <w:pPr>
              <w:pStyle w:val="SectionTitle"/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  <w:u w:val="none"/>
              </w:rPr>
            </w:pPr>
            <w:r>
              <w:rPr>
                <w:rFonts w:asciiTheme="minorHAnsi" w:hAnsiTheme="minorHAnsi" w:cs="Arial"/>
                <w:u w:val="none"/>
              </w:rPr>
              <w:t>Design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>
              <w:rPr>
                <w:rFonts w:asciiTheme="minorHAnsi" w:hAnsiTheme="minorHAnsi" w:cs="Arial"/>
                <w:u w:val="none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  <w:u w:val="none"/>
              </w:rPr>
              <w:t>Implement</w:t>
            </w:r>
            <w:r w:rsidR="00EE1D26">
              <w:rPr>
                <w:rFonts w:asciiTheme="minorHAnsi" w:hAnsiTheme="minorHAnsi" w:cs="Arial"/>
                <w:u w:val="none"/>
              </w:rPr>
              <w:t>ed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>a</w:t>
            </w:r>
            <w:r w:rsidR="00FE3D3E" w:rsidRPr="00E67C12">
              <w:rPr>
                <w:rFonts w:asciiTheme="minorHAnsi" w:hAnsiTheme="minorHAnsi" w:cs="Arial"/>
                <w:u w:val="none"/>
              </w:rPr>
              <w:t xml:space="preserve"> </w:t>
            </w:r>
            <w:r w:rsidR="00EE1D26">
              <w:rPr>
                <w:rFonts w:asciiTheme="minorHAnsi" w:hAnsiTheme="minorHAnsi" w:cs="Arial"/>
                <w:u w:val="none"/>
              </w:rPr>
              <w:t xml:space="preserve">client </w:t>
            </w:r>
            <w:r w:rsidR="00FE3D3E" w:rsidRPr="00E67C12">
              <w:rPr>
                <w:rFonts w:asciiTheme="minorHAnsi" w:hAnsiTheme="minorHAnsi" w:cs="Arial"/>
                <w:u w:val="none"/>
              </w:rPr>
              <w:t>documentation system</w:t>
            </w:r>
          </w:p>
          <w:p w14:paraId="57DA6DE1" w14:textId="185AB74E" w:rsidR="00DB3E53" w:rsidRPr="00E67C12" w:rsidRDefault="002B3D26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</w:t>
            </w:r>
            <w:r w:rsidR="00EE1D26">
              <w:rPr>
                <w:rFonts w:asciiTheme="minorHAnsi" w:hAnsiTheme="minorHAnsi" w:cs="Arial"/>
              </w:rPr>
              <w:t>ed</w:t>
            </w:r>
            <w:r>
              <w:rPr>
                <w:rFonts w:asciiTheme="minorHAnsi" w:hAnsiTheme="minorHAnsi" w:cs="Arial"/>
              </w:rPr>
              <w:t xml:space="preserve"> and </w:t>
            </w:r>
            <w:r w:rsidR="00FE3D3E" w:rsidRPr="00E67C12">
              <w:rPr>
                <w:rFonts w:asciiTheme="minorHAnsi" w:hAnsiTheme="minorHAnsi" w:cs="Arial"/>
              </w:rPr>
              <w:t>Implement</w:t>
            </w:r>
            <w:r w:rsidR="00EE1D26">
              <w:rPr>
                <w:rFonts w:asciiTheme="minorHAnsi" w:hAnsiTheme="minorHAnsi" w:cs="Arial"/>
              </w:rPr>
              <w:t xml:space="preserve">ed a </w:t>
            </w:r>
            <w:r w:rsidR="007C623D" w:rsidRPr="00E67C12">
              <w:rPr>
                <w:rFonts w:asciiTheme="minorHAnsi" w:hAnsiTheme="minorHAnsi" w:cs="Arial"/>
              </w:rPr>
              <w:t>centralised monitoring and reporting solution for all customers</w:t>
            </w:r>
          </w:p>
          <w:p w14:paraId="71B63211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level problem resolution</w:t>
            </w:r>
          </w:p>
          <w:p w14:paraId="75ABB480" w14:textId="77777777" w:rsidR="00DB3E53" w:rsidRPr="00E67C12" w:rsidRDefault="00FE3D3E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Working with 3</w:t>
            </w:r>
            <w:r w:rsidRPr="00E67C12">
              <w:rPr>
                <w:rFonts w:asciiTheme="minorHAnsi" w:hAnsiTheme="minorHAnsi" w:cs="Arial"/>
                <w:vertAlign w:val="superscript"/>
              </w:rPr>
              <w:t>rd</w:t>
            </w:r>
            <w:r w:rsidRPr="00E67C12">
              <w:rPr>
                <w:rFonts w:asciiTheme="minorHAnsi" w:hAnsiTheme="minorHAnsi" w:cs="Arial"/>
              </w:rPr>
              <w:t xml:space="preserve"> party vendors for solution design and implementation</w:t>
            </w:r>
          </w:p>
          <w:p w14:paraId="57389C4B" w14:textId="77777777" w:rsidR="007C623D" w:rsidRPr="00E67C12" w:rsidRDefault="007C623D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Mentoring and developing technical team</w:t>
            </w:r>
            <w:r w:rsidR="00FB4D90" w:rsidRPr="00E67C12">
              <w:rPr>
                <w:rFonts w:asciiTheme="minorHAnsi" w:hAnsiTheme="minorHAnsi" w:cs="Arial"/>
              </w:rPr>
              <w:t xml:space="preserve"> </w:t>
            </w:r>
          </w:p>
          <w:p w14:paraId="31127214" w14:textId="77777777" w:rsidR="00341666" w:rsidRPr="00E67C12" w:rsidRDefault="00341666">
            <w:pPr>
              <w:rPr>
                <w:rFonts w:asciiTheme="minorHAnsi" w:hAnsiTheme="minorHAnsi"/>
              </w:rPr>
            </w:pPr>
          </w:p>
          <w:p w14:paraId="2BAF3CF6" w14:textId="77777777" w:rsidR="00DB3E53" w:rsidRPr="00E67C12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>Technical Solutions Manager</w:t>
            </w:r>
          </w:p>
          <w:p w14:paraId="7CC27F15" w14:textId="6FE2F5E1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Onsite and remote support of</w:t>
            </w:r>
            <w:r w:rsidR="00EE1D26">
              <w:rPr>
                <w:rFonts w:asciiTheme="minorHAnsi" w:hAnsiTheme="minorHAnsi" w:cs="Arial"/>
              </w:rPr>
              <w:t xml:space="preserve"> small to medium business</w:t>
            </w:r>
            <w:r w:rsidRPr="00E67C12">
              <w:rPr>
                <w:rFonts w:asciiTheme="minorHAnsi" w:hAnsiTheme="minorHAnsi" w:cs="Arial"/>
              </w:rPr>
              <w:t xml:space="preserve"> clients</w:t>
            </w:r>
          </w:p>
          <w:p w14:paraId="6853C196" w14:textId="77777777" w:rsidR="00EE1D26" w:rsidRDefault="00EE1D26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>Managing Windows Servers, networks, m</w:t>
            </w:r>
            <w:r w:rsidR="00FE3D3E" w:rsidRPr="00EE1D26">
              <w:rPr>
                <w:rFonts w:asciiTheme="minorHAnsi" w:hAnsiTheme="minorHAnsi" w:cs="Arial"/>
              </w:rPr>
              <w:t>aintaining backup and DR Solutions</w:t>
            </w:r>
          </w:p>
          <w:p w14:paraId="38C3E490" w14:textId="471F9741" w:rsidR="00DB3E53" w:rsidRPr="00EE1D26" w:rsidRDefault="00FE3D3E" w:rsidP="00EE1D26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E1D26">
              <w:rPr>
                <w:rFonts w:asciiTheme="minorHAnsi" w:hAnsiTheme="minorHAnsi" w:cs="Arial"/>
              </w:rPr>
              <w:t xml:space="preserve">Supporting PDA and mobile devices </w:t>
            </w:r>
          </w:p>
          <w:p w14:paraId="4E24496B" w14:textId="77777777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Supporting VOIP and traditional PABX based phone systems</w:t>
            </w:r>
          </w:p>
          <w:p w14:paraId="6121774B" w14:textId="77777777" w:rsidR="00DB3E53" w:rsidRDefault="00DB3E53"/>
          <w:p w14:paraId="5BEA67E3" w14:textId="77777777" w:rsidR="00E454D6" w:rsidRDefault="00E454D6"/>
          <w:p w14:paraId="4AA06208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Total RISC Technology Pty Ltd</w:t>
            </w:r>
          </w:p>
          <w:p w14:paraId="05DD9C56" w14:textId="77777777" w:rsidR="00DB3E53" w:rsidRPr="00E67C12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E67C12">
              <w:rPr>
                <w:rFonts w:asciiTheme="minorHAnsi" w:hAnsiTheme="minorHAnsi" w:cs="Arial"/>
                <w:u w:val="none"/>
              </w:rPr>
              <w:t xml:space="preserve">Aug 2004 to Jan 2007 </w:t>
            </w:r>
          </w:p>
          <w:p w14:paraId="36C42926" w14:textId="77777777" w:rsidR="00DB3E53" w:rsidRPr="00E67C12" w:rsidRDefault="00DB3E53">
            <w:pPr>
              <w:rPr>
                <w:rFonts w:asciiTheme="minorHAnsi" w:hAnsiTheme="minorHAnsi"/>
              </w:rPr>
            </w:pPr>
          </w:p>
          <w:p w14:paraId="1E6B5958" w14:textId="77777777" w:rsidR="00DB3E53" w:rsidRPr="00E67C12" w:rsidRDefault="007C623D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E67C12">
              <w:rPr>
                <w:rFonts w:asciiTheme="minorHAnsi" w:hAnsiTheme="minorHAnsi"/>
              </w:rPr>
              <w:t xml:space="preserve">Internal IT </w:t>
            </w:r>
            <w:r w:rsidR="00FE3D3E" w:rsidRPr="00E67C12">
              <w:rPr>
                <w:rFonts w:asciiTheme="minorHAnsi" w:hAnsiTheme="minorHAnsi"/>
              </w:rPr>
              <w:t>Systems Administrator</w:t>
            </w:r>
          </w:p>
          <w:p w14:paraId="174F43D6" w14:textId="52677273" w:rsidR="00DB3E53" w:rsidRPr="00E67C12" w:rsidRDefault="00FE3D3E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67C12">
              <w:rPr>
                <w:rFonts w:asciiTheme="minorHAnsi" w:hAnsiTheme="minorHAnsi" w:cs="Arial"/>
              </w:rPr>
              <w:t>Maintaining IT and Telecommunications environment across 3 sites</w:t>
            </w:r>
            <w:r w:rsidR="00EE1D26">
              <w:rPr>
                <w:rFonts w:asciiTheme="minorHAnsi" w:hAnsiTheme="minorHAnsi" w:cs="Arial"/>
              </w:rPr>
              <w:t xml:space="preserve"> and around 50 users</w:t>
            </w:r>
          </w:p>
          <w:p w14:paraId="7090E7C3" w14:textId="63632002" w:rsidR="007C623D" w:rsidRPr="00E454D6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Creating and implementing short and </w:t>
            </w:r>
            <w:r w:rsidR="00F54DEE" w:rsidRPr="00E454D6">
              <w:rPr>
                <w:rFonts w:asciiTheme="minorHAnsi" w:hAnsiTheme="minorHAnsi" w:cs="Arial"/>
              </w:rPr>
              <w:t>long-term</w:t>
            </w:r>
            <w:r w:rsidRPr="00E454D6">
              <w:rPr>
                <w:rFonts w:asciiTheme="minorHAnsi" w:hAnsiTheme="minorHAnsi" w:cs="Arial"/>
              </w:rPr>
              <w:t xml:space="preserve"> IT strat</w:t>
            </w:r>
            <w:r w:rsidR="00E454D6" w:rsidRPr="00E454D6">
              <w:rPr>
                <w:rFonts w:asciiTheme="minorHAnsi" w:hAnsiTheme="minorHAnsi" w:cs="Arial"/>
              </w:rPr>
              <w:t>e</w:t>
            </w:r>
            <w:r w:rsidRPr="00E454D6">
              <w:rPr>
                <w:rFonts w:asciiTheme="minorHAnsi" w:hAnsiTheme="minorHAnsi" w:cs="Arial"/>
              </w:rPr>
              <w:t>gy</w:t>
            </w:r>
          </w:p>
          <w:p w14:paraId="021804A7" w14:textId="1E1DAB8C" w:rsidR="00DB3E53" w:rsidRPr="00E67C12" w:rsidRDefault="007C623D" w:rsidP="007C623D">
            <w:pPr>
              <w:numPr>
                <w:ilvl w:val="0"/>
                <w:numId w:val="10"/>
              </w:numPr>
              <w:tabs>
                <w:tab w:val="left" w:pos="720"/>
              </w:tabs>
              <w:rPr>
                <w:rFonts w:asciiTheme="minorHAnsi" w:hAnsiTheme="minorHAnsi" w:cs="Arial"/>
              </w:rPr>
            </w:pPr>
            <w:r w:rsidRPr="00E454D6">
              <w:rPr>
                <w:rFonts w:asciiTheme="minorHAnsi" w:hAnsiTheme="minorHAnsi" w:cs="Arial"/>
              </w:rPr>
              <w:t xml:space="preserve">Design and </w:t>
            </w:r>
            <w:r w:rsidR="00FE3D3E" w:rsidRPr="00E454D6">
              <w:rPr>
                <w:rFonts w:asciiTheme="minorHAnsi" w:hAnsiTheme="minorHAnsi" w:cs="Arial"/>
              </w:rPr>
              <w:t xml:space="preserve">Implementing </w:t>
            </w:r>
            <w:r w:rsidRPr="00E454D6">
              <w:rPr>
                <w:rFonts w:asciiTheme="minorHAnsi" w:hAnsiTheme="minorHAnsi" w:cs="Arial"/>
              </w:rPr>
              <w:t xml:space="preserve">of complete server and storage refresh </w:t>
            </w:r>
            <w:r w:rsidR="00EE1D26">
              <w:rPr>
                <w:rFonts w:asciiTheme="minorHAnsi" w:hAnsiTheme="minorHAnsi" w:cs="Arial"/>
              </w:rPr>
              <w:t>including virtualisation platform</w:t>
            </w:r>
          </w:p>
          <w:p w14:paraId="6B5AA853" w14:textId="434FC978" w:rsidR="00E67C12" w:rsidRDefault="00E67C12">
            <w:pPr>
              <w:ind w:left="360"/>
            </w:pPr>
          </w:p>
          <w:p w14:paraId="66F0E6B8" w14:textId="42D010C9" w:rsidR="001C14FC" w:rsidRDefault="001C14FC">
            <w:pPr>
              <w:ind w:left="360"/>
            </w:pPr>
          </w:p>
          <w:p w14:paraId="4320D718" w14:textId="77777777" w:rsidR="001C14FC" w:rsidRDefault="001C14FC">
            <w:pPr>
              <w:ind w:left="360"/>
            </w:pPr>
          </w:p>
          <w:p w14:paraId="0FF859F0" w14:textId="77777777" w:rsidR="00DB3E53" w:rsidRPr="00BA15D9" w:rsidRDefault="00DB3E53">
            <w:pPr>
              <w:ind w:left="360"/>
              <w:rPr>
                <w:rFonts w:asciiTheme="majorHAnsi" w:hAnsiTheme="majorHAnsi"/>
                <w:b/>
              </w:rPr>
            </w:pPr>
          </w:p>
          <w:p w14:paraId="459F0150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Fujitsu Australia Ltd</w:t>
            </w:r>
          </w:p>
          <w:p w14:paraId="00022B97" w14:textId="77777777" w:rsidR="00DB3E53" w:rsidRPr="00BA15D9" w:rsidRDefault="00FE3D3E">
            <w:pPr>
              <w:pStyle w:val="SectionTitle"/>
              <w:rPr>
                <w:rFonts w:asciiTheme="minorHAnsi" w:hAnsiTheme="minorHAnsi" w:cs="Arial"/>
                <w:u w:val="none"/>
              </w:rPr>
            </w:pPr>
            <w:r w:rsidRPr="00BA15D9">
              <w:rPr>
                <w:rFonts w:asciiTheme="minorHAnsi" w:hAnsiTheme="minorHAnsi" w:cs="Arial"/>
                <w:u w:val="none"/>
              </w:rPr>
              <w:t>Mar 2000 to Aug 2004</w:t>
            </w:r>
          </w:p>
          <w:p w14:paraId="6E4EE4F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63B1EE62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Systems Engineer</w:t>
            </w:r>
          </w:p>
          <w:p w14:paraId="3C12FE8B" w14:textId="7777777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Assisting in international client infrastructure upgrades</w:t>
            </w:r>
            <w:r w:rsidR="00E454D6">
              <w:rPr>
                <w:rFonts w:asciiTheme="minorHAnsi" w:hAnsiTheme="minorHAnsi"/>
              </w:rPr>
              <w:t xml:space="preserve">, </w:t>
            </w:r>
            <w:r w:rsidRPr="00BA15D9">
              <w:rPr>
                <w:rFonts w:asciiTheme="minorHAnsi" w:hAnsiTheme="minorHAnsi"/>
              </w:rPr>
              <w:t>Win NT4 to Windows 2000 environment</w:t>
            </w:r>
          </w:p>
          <w:p w14:paraId="265792E9" w14:textId="77777777" w:rsidR="00DB3E53" w:rsidRPr="00BA15D9" w:rsidRDefault="00FE3D3E">
            <w:pPr>
              <w:numPr>
                <w:ilvl w:val="0"/>
                <w:numId w:val="6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>Maintain server back-up systems – approx 200 servers</w:t>
            </w:r>
          </w:p>
          <w:p w14:paraId="08ABBE61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FB33886" w14:textId="77777777" w:rsidR="00DB3E53" w:rsidRPr="00BA15D9" w:rsidRDefault="00FE3D3E">
            <w:pPr>
              <w:rPr>
                <w:rFonts w:asciiTheme="minorHAnsi" w:hAnsiTheme="minorHAnsi"/>
                <w:b/>
              </w:rPr>
            </w:pPr>
            <w:r w:rsidRPr="00BA15D9">
              <w:rPr>
                <w:rFonts w:asciiTheme="minorHAnsi" w:hAnsiTheme="minorHAnsi"/>
                <w:b/>
              </w:rPr>
              <w:t>Customer Service Representative – CompuServe Pacific</w:t>
            </w:r>
          </w:p>
          <w:p w14:paraId="598C49BD" w14:textId="77777777" w:rsidR="00DB3E53" w:rsidRPr="00BA15D9" w:rsidRDefault="00FE3D3E">
            <w:pPr>
              <w:numPr>
                <w:ilvl w:val="0"/>
                <w:numId w:val="3"/>
              </w:numPr>
              <w:tabs>
                <w:tab w:val="left" w:pos="624"/>
              </w:tabs>
              <w:rPr>
                <w:rFonts w:asciiTheme="minorHAnsi" w:hAnsiTheme="minorHAnsi"/>
                <w:bCs/>
              </w:rPr>
            </w:pPr>
            <w:r w:rsidRPr="00BA15D9">
              <w:rPr>
                <w:rFonts w:asciiTheme="minorHAnsi" w:hAnsiTheme="minorHAnsi"/>
                <w:bCs/>
              </w:rPr>
              <w:t>Resolving Technical Support queries for Windows and Macintosh by phone and via email.</w:t>
            </w:r>
          </w:p>
          <w:p w14:paraId="249906FC" w14:textId="56B98DC8" w:rsidR="00BA15D9" w:rsidRDefault="00BA15D9">
            <w:pPr>
              <w:rPr>
                <w:rFonts w:ascii="Arial" w:hAnsi="Arial"/>
              </w:rPr>
            </w:pPr>
          </w:p>
          <w:p w14:paraId="1DADABC5" w14:textId="77777777" w:rsidR="00DB3E53" w:rsidRPr="00BA15D9" w:rsidRDefault="00FE3D3E">
            <w:pPr>
              <w:rPr>
                <w:rFonts w:asciiTheme="majorHAnsi" w:hAnsiTheme="majorHAnsi"/>
                <w:b/>
                <w:sz w:val="24"/>
                <w:szCs w:val="24"/>
                <w:u w:val="singl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single"/>
              </w:rPr>
              <w:t>Momentum Utilities Pty Ltd</w:t>
            </w:r>
          </w:p>
          <w:p w14:paraId="2AA35D37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Jan 1998 – Mar 2000</w:t>
            </w:r>
          </w:p>
          <w:p w14:paraId="583BC6B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084456F8" w14:textId="77777777" w:rsidR="00DB3E53" w:rsidRPr="00BA15D9" w:rsidRDefault="00FE3D3E">
            <w:pPr>
              <w:pStyle w:val="Heading1"/>
              <w:tabs>
                <w:tab w:val="left" w:pos="0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Third Level AS/400</w:t>
            </w:r>
            <w:r w:rsidR="007C623D" w:rsidRPr="00BA15D9">
              <w:rPr>
                <w:rFonts w:asciiTheme="minorHAnsi" w:hAnsiTheme="minorHAnsi"/>
              </w:rPr>
              <w:t xml:space="preserve"> (iSeries)</w:t>
            </w:r>
            <w:r w:rsidRPr="00BA15D9">
              <w:rPr>
                <w:rFonts w:asciiTheme="minorHAnsi" w:hAnsiTheme="minorHAnsi"/>
              </w:rPr>
              <w:t xml:space="preserve"> and PC support</w:t>
            </w:r>
          </w:p>
          <w:p w14:paraId="40C929CE" w14:textId="77777777" w:rsidR="00DB3E53" w:rsidRPr="00BA15D9" w:rsidRDefault="00FE3D3E">
            <w:pPr>
              <w:numPr>
                <w:ilvl w:val="0"/>
                <w:numId w:val="9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Providing 3</w:t>
            </w:r>
            <w:r w:rsidRPr="00BA15D9">
              <w:rPr>
                <w:rFonts w:asciiTheme="minorHAnsi" w:hAnsiTheme="minorHAnsi"/>
                <w:vertAlign w:val="superscript"/>
              </w:rPr>
              <w:t>rd</w:t>
            </w:r>
            <w:r w:rsidRPr="00BA15D9">
              <w:rPr>
                <w:rFonts w:asciiTheme="minorHAnsi" w:hAnsiTheme="minorHAnsi"/>
              </w:rPr>
              <w:t xml:space="preserve"> level technical support for AS/400 reporting solution</w:t>
            </w:r>
          </w:p>
          <w:p w14:paraId="13CFFCB5" w14:textId="6D294DC8" w:rsidR="00341666" w:rsidRDefault="00341666">
            <w:pPr>
              <w:rPr>
                <w:rFonts w:ascii="Arial" w:hAnsi="Arial"/>
              </w:rPr>
            </w:pPr>
          </w:p>
        </w:tc>
      </w:tr>
      <w:tr w:rsidR="00DB3E53" w14:paraId="3F6A45A1" w14:textId="77777777" w:rsidTr="00B971A8">
        <w:tc>
          <w:tcPr>
            <w:tcW w:w="2552" w:type="dxa"/>
          </w:tcPr>
          <w:p w14:paraId="01496B55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  <w:u w:val="none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  <w:u w:val="none"/>
              </w:rPr>
              <w:lastRenderedPageBreak/>
              <w:t>Education and Qualifications</w:t>
            </w:r>
          </w:p>
        </w:tc>
        <w:tc>
          <w:tcPr>
            <w:tcW w:w="8080" w:type="dxa"/>
            <w:gridSpan w:val="3"/>
          </w:tcPr>
          <w:p w14:paraId="78A75C8A" w14:textId="77777777" w:rsidR="00DB3E53" w:rsidRPr="00BA15D9" w:rsidRDefault="00FE3D3E">
            <w:pPr>
              <w:pStyle w:val="SectionTitle"/>
              <w:rPr>
                <w:rFonts w:asciiTheme="majorHAnsi" w:hAnsiTheme="majorHAnsi"/>
                <w:b/>
                <w:sz w:val="24"/>
                <w:szCs w:val="24"/>
              </w:rPr>
            </w:pPr>
            <w:r w:rsidRPr="00BA15D9">
              <w:rPr>
                <w:rFonts w:asciiTheme="majorHAnsi" w:hAnsiTheme="majorHAnsi"/>
                <w:b/>
                <w:sz w:val="24"/>
                <w:szCs w:val="24"/>
              </w:rPr>
              <w:t>Microsoft Certified Professional</w:t>
            </w:r>
          </w:p>
          <w:p w14:paraId="479610F8" w14:textId="77777777" w:rsidR="00DB3E53" w:rsidRPr="00BA15D9" w:rsidRDefault="00FE3D3E">
            <w:pPr>
              <w:numPr>
                <w:ilvl w:val="0"/>
                <w:numId w:val="4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Completed Microsoft Certified Professional course in Windows Professional 2000 (MCP 070-210)</w:t>
            </w:r>
          </w:p>
          <w:p w14:paraId="6315E29E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59A3B026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Certificate III – Call Centre and Telecommunications</w:t>
            </w:r>
          </w:p>
          <w:p w14:paraId="77A97918" w14:textId="77777777" w:rsidR="00DB3E53" w:rsidRPr="00BA15D9" w:rsidRDefault="00FE3D3E">
            <w:pPr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2000 – 2001</w:t>
            </w:r>
          </w:p>
          <w:p w14:paraId="3B977F03" w14:textId="77777777" w:rsidR="00DB3E53" w:rsidRPr="00BA15D9" w:rsidRDefault="00DB3E53">
            <w:pPr>
              <w:rPr>
                <w:rFonts w:asciiTheme="minorHAnsi" w:hAnsiTheme="minorHAnsi"/>
              </w:rPr>
            </w:pPr>
          </w:p>
          <w:p w14:paraId="3DF06224" w14:textId="77777777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Traineeship undertaken for twelve months</w:t>
            </w:r>
          </w:p>
          <w:p w14:paraId="49F1E6EE" w14:textId="77777777" w:rsidR="00DB3E53" w:rsidRPr="00BA15D9" w:rsidRDefault="00FE3D3E">
            <w:pPr>
              <w:numPr>
                <w:ilvl w:val="0"/>
                <w:numId w:val="8"/>
              </w:numPr>
              <w:tabs>
                <w:tab w:val="left" w:pos="624"/>
              </w:tabs>
              <w:rPr>
                <w:rFonts w:asciiTheme="minorHAnsi" w:hAnsiTheme="minorHAnsi"/>
              </w:rPr>
            </w:pPr>
            <w:r w:rsidRPr="00BA15D9">
              <w:rPr>
                <w:rFonts w:asciiTheme="minorHAnsi" w:hAnsiTheme="minorHAnsi"/>
              </w:rPr>
              <w:t>Focus on Customer service/Help desk, and IT services.</w:t>
            </w:r>
          </w:p>
          <w:p w14:paraId="603508DB" w14:textId="77777777" w:rsidR="00E454D6" w:rsidRDefault="00E454D6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</w:p>
          <w:p w14:paraId="6DA1B5F0" w14:textId="77777777" w:rsidR="00DB3E53" w:rsidRPr="00BA15D9" w:rsidRDefault="00FE3D3E">
            <w:pPr>
              <w:pStyle w:val="SectionTitle"/>
              <w:rPr>
                <w:rFonts w:asciiTheme="minorHAnsi" w:hAnsiTheme="minorHAnsi"/>
                <w:b/>
                <w:sz w:val="24"/>
                <w:szCs w:val="24"/>
              </w:rPr>
            </w:pPr>
            <w:r w:rsidRPr="00BA15D9">
              <w:rPr>
                <w:rFonts w:asciiTheme="minorHAnsi" w:hAnsiTheme="minorHAnsi"/>
                <w:b/>
                <w:sz w:val="24"/>
                <w:szCs w:val="24"/>
              </w:rPr>
              <w:t>Pennant Hills High School</w:t>
            </w:r>
          </w:p>
          <w:p w14:paraId="6FCDA61B" w14:textId="77777777" w:rsidR="00DB3E53" w:rsidRDefault="00FE3D3E" w:rsidP="00E67C12">
            <w:r w:rsidRPr="00BA15D9">
              <w:rPr>
                <w:rFonts w:asciiTheme="minorHAnsi" w:hAnsiTheme="minorHAnsi"/>
              </w:rPr>
              <w:t>1993 – 1997</w:t>
            </w:r>
          </w:p>
        </w:tc>
      </w:tr>
    </w:tbl>
    <w:p w14:paraId="6AFE1A03" w14:textId="77777777" w:rsidR="00FE3D3E" w:rsidRDefault="00FE3D3E" w:rsidP="00E454D6"/>
    <w:sectPr w:rsidR="00FE3D3E" w:rsidSect="00DB3E53">
      <w:footnotePr>
        <w:pos w:val="beneathText"/>
      </w:footnotePr>
      <w:pgSz w:w="11905" w:h="16837"/>
      <w:pgMar w:top="144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17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9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11" w15:restartNumberingAfterBreak="0">
    <w:nsid w:val="0CEC6468"/>
    <w:multiLevelType w:val="hybridMultilevel"/>
    <w:tmpl w:val="4B52E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E50897"/>
    <w:multiLevelType w:val="hybridMultilevel"/>
    <w:tmpl w:val="52D07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761A78"/>
    <w:multiLevelType w:val="hybridMultilevel"/>
    <w:tmpl w:val="56AA1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1284F"/>
    <w:multiLevelType w:val="hybridMultilevel"/>
    <w:tmpl w:val="0A5CC1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95410"/>
    <w:multiLevelType w:val="hybridMultilevel"/>
    <w:tmpl w:val="867844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55DAF"/>
    <w:multiLevelType w:val="hybridMultilevel"/>
    <w:tmpl w:val="8A16DA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8342C"/>
    <w:multiLevelType w:val="hybridMultilevel"/>
    <w:tmpl w:val="7EAE79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96D59"/>
    <w:multiLevelType w:val="hybridMultilevel"/>
    <w:tmpl w:val="7EB0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7"/>
  </w:num>
  <w:num w:numId="13">
    <w:abstractNumId w:val="11"/>
  </w:num>
  <w:num w:numId="14">
    <w:abstractNumId w:val="18"/>
  </w:num>
  <w:num w:numId="15">
    <w:abstractNumId w:val="15"/>
  </w:num>
  <w:num w:numId="16">
    <w:abstractNumId w:val="14"/>
  </w:num>
  <w:num w:numId="17">
    <w:abstractNumId w:val="16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3D"/>
    <w:rsid w:val="0001687A"/>
    <w:rsid w:val="0004713E"/>
    <w:rsid w:val="00065B0C"/>
    <w:rsid w:val="0015737C"/>
    <w:rsid w:val="001C14FC"/>
    <w:rsid w:val="00274257"/>
    <w:rsid w:val="002815AA"/>
    <w:rsid w:val="002B3D26"/>
    <w:rsid w:val="00341666"/>
    <w:rsid w:val="00424BFE"/>
    <w:rsid w:val="00426484"/>
    <w:rsid w:val="004654ED"/>
    <w:rsid w:val="005E48CC"/>
    <w:rsid w:val="00656FE6"/>
    <w:rsid w:val="006C426D"/>
    <w:rsid w:val="007148BF"/>
    <w:rsid w:val="007C623D"/>
    <w:rsid w:val="00807BB6"/>
    <w:rsid w:val="0083665E"/>
    <w:rsid w:val="00886052"/>
    <w:rsid w:val="009142F9"/>
    <w:rsid w:val="00956AA7"/>
    <w:rsid w:val="009624D9"/>
    <w:rsid w:val="009F209B"/>
    <w:rsid w:val="00B971A8"/>
    <w:rsid w:val="00BA15D9"/>
    <w:rsid w:val="00BC1FA5"/>
    <w:rsid w:val="00D54CA8"/>
    <w:rsid w:val="00D9769C"/>
    <w:rsid w:val="00DB3E53"/>
    <w:rsid w:val="00E20DAA"/>
    <w:rsid w:val="00E454D6"/>
    <w:rsid w:val="00E635B6"/>
    <w:rsid w:val="00E67C12"/>
    <w:rsid w:val="00EA0BF8"/>
    <w:rsid w:val="00EA26C4"/>
    <w:rsid w:val="00EB370C"/>
    <w:rsid w:val="00EE1D26"/>
    <w:rsid w:val="00F05B26"/>
    <w:rsid w:val="00F15A2F"/>
    <w:rsid w:val="00F54DEE"/>
    <w:rsid w:val="00FB4D90"/>
    <w:rsid w:val="00FD4D37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BB94"/>
  <w15:docId w15:val="{9BF5C56A-8938-4978-B959-9072FCD4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E5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DB3E53"/>
    <w:pPr>
      <w:keepNext/>
      <w:tabs>
        <w:tab w:val="num" w:pos="0"/>
      </w:tabs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DB3E53"/>
    <w:rPr>
      <w:rFonts w:ascii="Symbol" w:hAnsi="Symbol"/>
    </w:rPr>
  </w:style>
  <w:style w:type="character" w:customStyle="1" w:styleId="WW8Num1z1">
    <w:name w:val="WW8Num1z1"/>
    <w:rsid w:val="00DB3E53"/>
    <w:rPr>
      <w:rFonts w:ascii="Courier New" w:hAnsi="Courier New"/>
    </w:rPr>
  </w:style>
  <w:style w:type="character" w:customStyle="1" w:styleId="WW8Num1z2">
    <w:name w:val="WW8Num1z2"/>
    <w:rsid w:val="00DB3E53"/>
    <w:rPr>
      <w:rFonts w:ascii="Wingdings" w:hAnsi="Wingdings"/>
    </w:rPr>
  </w:style>
  <w:style w:type="character" w:customStyle="1" w:styleId="WW8Num2z0">
    <w:name w:val="WW8Num2z0"/>
    <w:rsid w:val="00DB3E53"/>
    <w:rPr>
      <w:rFonts w:ascii="Symbol" w:hAnsi="Symbol"/>
    </w:rPr>
  </w:style>
  <w:style w:type="character" w:customStyle="1" w:styleId="WW8Num3z0">
    <w:name w:val="WW8Num3z0"/>
    <w:rsid w:val="00DB3E53"/>
    <w:rPr>
      <w:rFonts w:ascii="Symbol" w:hAnsi="Symbol"/>
    </w:rPr>
  </w:style>
  <w:style w:type="character" w:customStyle="1" w:styleId="WW8Num4z0">
    <w:name w:val="WW8Num4z0"/>
    <w:rsid w:val="00DB3E53"/>
    <w:rPr>
      <w:rFonts w:ascii="Symbol" w:hAnsi="Symbol"/>
    </w:rPr>
  </w:style>
  <w:style w:type="character" w:customStyle="1" w:styleId="WW8Num4z1">
    <w:name w:val="WW8Num4z1"/>
    <w:rsid w:val="00DB3E53"/>
    <w:rPr>
      <w:rFonts w:ascii="Courier New" w:hAnsi="Courier New" w:cs="Courier New"/>
    </w:rPr>
  </w:style>
  <w:style w:type="character" w:customStyle="1" w:styleId="WW8Num4z2">
    <w:name w:val="WW8Num4z2"/>
    <w:rsid w:val="00DB3E53"/>
    <w:rPr>
      <w:rFonts w:ascii="Wingdings" w:hAnsi="Wingdings"/>
    </w:rPr>
  </w:style>
  <w:style w:type="character" w:customStyle="1" w:styleId="WW8Num5z0">
    <w:name w:val="WW8Num5z0"/>
    <w:rsid w:val="00DB3E53"/>
    <w:rPr>
      <w:rFonts w:ascii="Symbol" w:hAnsi="Symbol"/>
    </w:rPr>
  </w:style>
  <w:style w:type="character" w:customStyle="1" w:styleId="WW8Num6z0">
    <w:name w:val="WW8Num6z0"/>
    <w:rsid w:val="00DB3E53"/>
    <w:rPr>
      <w:rFonts w:ascii="Symbol" w:hAnsi="Symbol"/>
    </w:rPr>
  </w:style>
  <w:style w:type="character" w:customStyle="1" w:styleId="WW8Num7z0">
    <w:name w:val="WW8Num7z0"/>
    <w:rsid w:val="00DB3E53"/>
    <w:rPr>
      <w:rFonts w:ascii="Symbol" w:hAnsi="Symbol"/>
    </w:rPr>
  </w:style>
  <w:style w:type="character" w:customStyle="1" w:styleId="WW8Num8z0">
    <w:name w:val="WW8Num8z0"/>
    <w:rsid w:val="00DB3E53"/>
    <w:rPr>
      <w:rFonts w:ascii="Symbol" w:hAnsi="Symbol"/>
    </w:rPr>
  </w:style>
  <w:style w:type="character" w:customStyle="1" w:styleId="WW8Num8z1">
    <w:name w:val="WW8Num8z1"/>
    <w:rsid w:val="00DB3E53"/>
    <w:rPr>
      <w:rFonts w:ascii="Courier New" w:hAnsi="Courier New"/>
    </w:rPr>
  </w:style>
  <w:style w:type="character" w:customStyle="1" w:styleId="WW8Num8z2">
    <w:name w:val="WW8Num8z2"/>
    <w:rsid w:val="00DB3E53"/>
    <w:rPr>
      <w:rFonts w:ascii="Wingdings" w:hAnsi="Wingdings"/>
    </w:rPr>
  </w:style>
  <w:style w:type="character" w:customStyle="1" w:styleId="WW8Num9z0">
    <w:name w:val="WW8Num9z0"/>
    <w:rsid w:val="00DB3E53"/>
    <w:rPr>
      <w:rFonts w:ascii="Symbol" w:hAnsi="Symbol"/>
    </w:rPr>
  </w:style>
  <w:style w:type="character" w:customStyle="1" w:styleId="WW8Num10z0">
    <w:name w:val="WW8Num10z0"/>
    <w:rsid w:val="00DB3E53"/>
    <w:rPr>
      <w:rFonts w:ascii="Symbol" w:hAnsi="Symbol"/>
    </w:rPr>
  </w:style>
  <w:style w:type="character" w:customStyle="1" w:styleId="WW8Num11z0">
    <w:name w:val="WW8Num11z0"/>
    <w:rsid w:val="00DB3E53"/>
    <w:rPr>
      <w:rFonts w:ascii="Symbol" w:hAnsi="Symbol"/>
    </w:rPr>
  </w:style>
  <w:style w:type="character" w:customStyle="1" w:styleId="WW8Num12z0">
    <w:name w:val="WW8Num12z0"/>
    <w:rsid w:val="00DB3E53"/>
    <w:rPr>
      <w:rFonts w:ascii="Symbol" w:hAnsi="Symbol"/>
    </w:rPr>
  </w:style>
  <w:style w:type="character" w:customStyle="1" w:styleId="WW8Num13z0">
    <w:name w:val="WW8Num13z0"/>
    <w:rsid w:val="00DB3E53"/>
    <w:rPr>
      <w:rFonts w:ascii="Symbol" w:hAnsi="Symbol"/>
    </w:rPr>
  </w:style>
  <w:style w:type="character" w:customStyle="1" w:styleId="WW8Num14z0">
    <w:name w:val="WW8Num14z0"/>
    <w:rsid w:val="00DB3E53"/>
    <w:rPr>
      <w:rFonts w:ascii="Symbol" w:hAnsi="Symbol"/>
    </w:rPr>
  </w:style>
  <w:style w:type="character" w:customStyle="1" w:styleId="WW8Num15z0">
    <w:name w:val="WW8Num15z0"/>
    <w:rsid w:val="00DB3E53"/>
    <w:rPr>
      <w:rFonts w:ascii="Symbol" w:hAnsi="Symbol"/>
    </w:rPr>
  </w:style>
  <w:style w:type="character" w:customStyle="1" w:styleId="WW8Num16z0">
    <w:name w:val="WW8Num16z0"/>
    <w:rsid w:val="00DB3E53"/>
    <w:rPr>
      <w:rFonts w:ascii="Symbol" w:hAnsi="Symbol"/>
    </w:rPr>
  </w:style>
  <w:style w:type="character" w:customStyle="1" w:styleId="WW8Num17z0">
    <w:name w:val="WW8Num17z0"/>
    <w:rsid w:val="00DB3E53"/>
    <w:rPr>
      <w:rFonts w:ascii="Symbol" w:hAnsi="Symbol"/>
    </w:rPr>
  </w:style>
  <w:style w:type="character" w:customStyle="1" w:styleId="WW8Num18z0">
    <w:name w:val="WW8Num18z0"/>
    <w:rsid w:val="00DB3E53"/>
    <w:rPr>
      <w:rFonts w:ascii="Symbol" w:hAnsi="Symbol"/>
    </w:rPr>
  </w:style>
  <w:style w:type="character" w:customStyle="1" w:styleId="WW8Num18z1">
    <w:name w:val="WW8Num18z1"/>
    <w:rsid w:val="00DB3E53"/>
    <w:rPr>
      <w:rFonts w:ascii="Courier New" w:hAnsi="Courier New"/>
    </w:rPr>
  </w:style>
  <w:style w:type="character" w:customStyle="1" w:styleId="WW8Num18z2">
    <w:name w:val="WW8Num18z2"/>
    <w:rsid w:val="00DB3E53"/>
    <w:rPr>
      <w:rFonts w:ascii="Wingdings" w:hAnsi="Wingdings"/>
    </w:rPr>
  </w:style>
  <w:style w:type="character" w:customStyle="1" w:styleId="WW8Num19z0">
    <w:name w:val="WW8Num19z0"/>
    <w:rsid w:val="00DB3E53"/>
    <w:rPr>
      <w:rFonts w:ascii="Wingdings" w:hAnsi="Wingdings"/>
    </w:rPr>
  </w:style>
  <w:style w:type="character" w:styleId="Hyperlink">
    <w:name w:val="Hyperlink"/>
    <w:basedOn w:val="DefaultParagraphFont"/>
    <w:semiHidden/>
    <w:rsid w:val="00DB3E53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DB3E5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rsid w:val="00DB3E53"/>
    <w:pPr>
      <w:spacing w:after="120"/>
    </w:pPr>
  </w:style>
  <w:style w:type="paragraph" w:styleId="List">
    <w:name w:val="List"/>
    <w:basedOn w:val="BodyText"/>
    <w:semiHidden/>
    <w:rsid w:val="00DB3E53"/>
    <w:rPr>
      <w:rFonts w:cs="Tahoma"/>
    </w:rPr>
  </w:style>
  <w:style w:type="paragraph" w:styleId="Caption">
    <w:name w:val="caption"/>
    <w:basedOn w:val="Normal"/>
    <w:qFormat/>
    <w:rsid w:val="00DB3E53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DB3E53"/>
    <w:pPr>
      <w:suppressLineNumbers/>
    </w:pPr>
    <w:rPr>
      <w:rFonts w:cs="Tahoma"/>
    </w:rPr>
  </w:style>
  <w:style w:type="paragraph" w:customStyle="1" w:styleId="Name">
    <w:name w:val="Name"/>
    <w:basedOn w:val="Normal"/>
    <w:next w:val="Normal"/>
    <w:rsid w:val="00DB3E53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  <w:lang w:val="en-US"/>
    </w:rPr>
  </w:style>
  <w:style w:type="paragraph" w:customStyle="1" w:styleId="SectionTitle">
    <w:name w:val="Section Title"/>
    <w:basedOn w:val="Normal"/>
    <w:next w:val="Normal"/>
    <w:rsid w:val="00DB3E53"/>
    <w:rPr>
      <w:rFonts w:ascii="Arial Black" w:hAnsi="Arial Black"/>
      <w:u w:val="single"/>
    </w:rPr>
  </w:style>
  <w:style w:type="paragraph" w:customStyle="1" w:styleId="Achievement">
    <w:name w:val="Achievement"/>
    <w:basedOn w:val="BodyText"/>
    <w:rsid w:val="00DB3E53"/>
    <w:pPr>
      <w:tabs>
        <w:tab w:val="num" w:pos="245"/>
      </w:tabs>
      <w:spacing w:after="60" w:line="220" w:lineRule="atLeast"/>
      <w:jc w:val="both"/>
    </w:pPr>
    <w:rPr>
      <w:rFonts w:ascii="Arial" w:hAnsi="Arial"/>
      <w:spacing w:val="-5"/>
      <w:lang w:val="en-US"/>
    </w:rPr>
  </w:style>
  <w:style w:type="paragraph" w:customStyle="1" w:styleId="JobTitle">
    <w:name w:val="Job Title"/>
    <w:next w:val="Achievement"/>
    <w:rsid w:val="00DB3E53"/>
    <w:pPr>
      <w:suppressAutoHyphens/>
      <w:spacing w:after="60" w:line="220" w:lineRule="atLeast"/>
    </w:pPr>
    <w:rPr>
      <w:rFonts w:ascii="Arial Black" w:eastAsia="Arial" w:hAnsi="Arial Black"/>
      <w:spacing w:val="-10"/>
      <w:lang w:val="en-US" w:eastAsia="ar-SA"/>
    </w:rPr>
  </w:style>
  <w:style w:type="paragraph" w:customStyle="1" w:styleId="Objective">
    <w:name w:val="Objective"/>
    <w:basedOn w:val="Normal"/>
    <w:next w:val="BodyText"/>
    <w:rsid w:val="00DB3E53"/>
    <w:pPr>
      <w:spacing w:before="240" w:after="220" w:line="220" w:lineRule="atLeast"/>
    </w:pPr>
    <w:rPr>
      <w:rFonts w:ascii="Arial" w:hAnsi="Arial"/>
      <w:lang w:val="en-US"/>
    </w:rPr>
  </w:style>
  <w:style w:type="paragraph" w:customStyle="1" w:styleId="TableContents">
    <w:name w:val="Table Contents"/>
    <w:basedOn w:val="Normal"/>
    <w:rsid w:val="00DB3E53"/>
    <w:pPr>
      <w:suppressLineNumbers/>
    </w:pPr>
  </w:style>
  <w:style w:type="paragraph" w:customStyle="1" w:styleId="TableHeading">
    <w:name w:val="Table Heading"/>
    <w:basedOn w:val="TableContents"/>
    <w:rsid w:val="00DB3E5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9F209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454D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54D6"/>
    <w:rPr>
      <w:rFonts w:ascii="Tahoma" w:hAnsi="Tahoma" w:cs="Tahoma"/>
      <w:sz w:val="16"/>
      <w:szCs w:val="16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2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quickflix.com.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obhogarth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39FDA-A3D1-4004-A26B-387BEFEF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Alsco - Head Office</dc:creator>
  <cp:lastModifiedBy>Rob Hogarth</cp:lastModifiedBy>
  <cp:revision>15</cp:revision>
  <cp:lastPrinted>1899-12-31T13:00:00Z</cp:lastPrinted>
  <dcterms:created xsi:type="dcterms:W3CDTF">2017-10-24T11:27:00Z</dcterms:created>
  <dcterms:modified xsi:type="dcterms:W3CDTF">2018-07-30T02:09:00Z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Resume</vt:lpwstr>
  </property>
  <property fmtid="{D5CDD505-2E9C-101B-9397-08002B2CF9AE}" pid="3" name="_AuthorEmail">
    <vt:lpwstr>rob@sporkradio.com</vt:lpwstr>
  </property>
  <property fmtid="{D5CDD505-2E9C-101B-9397-08002B2CF9AE}" pid="4" name="_AuthorEmailDisplayName">
    <vt:lpwstr>Rob Hogarth</vt:lpwstr>
  </property>
  <property fmtid="{D5CDD505-2E9C-101B-9397-08002B2CF9AE}" pid="5" name="_AdHocReviewCycleID">
    <vt:i4>754405696</vt:i4>
  </property>
  <property fmtid="{D5CDD505-2E9C-101B-9397-08002B2CF9AE}" pid="6" name="_ReviewingToolsShownOnce">
    <vt:lpwstr/>
  </property>
</Properties>
</file>